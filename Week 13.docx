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2702" w14:textId="7D52D125" w:rsidR="001277EF" w:rsidRPr="008273B2" w:rsidRDefault="009A2499" w:rsidP="000667BE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8273B2">
        <w:rPr>
          <w:rFonts w:ascii="Arial" w:hAnsi="Arial" w:cs="Arial"/>
          <w:sz w:val="48"/>
          <w:szCs w:val="48"/>
        </w:rPr>
        <w:t>TaskBerry</w:t>
      </w:r>
    </w:p>
    <w:p w14:paraId="6CA11970" w14:textId="7985FCE3" w:rsidR="0095622F" w:rsidRPr="008273B2" w:rsidRDefault="0095622F" w:rsidP="008273B2">
      <w:pPr>
        <w:spacing w:before="120" w:line="360" w:lineRule="auto"/>
        <w:jc w:val="center"/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8273B2">
        <w:rPr>
          <w:rFonts w:ascii="Arial" w:hAnsi="Arial" w:cs="Arial"/>
          <w:color w:val="808080" w:themeColor="background1" w:themeShade="80"/>
          <w:sz w:val="36"/>
          <w:szCs w:val="36"/>
        </w:rPr>
        <w:t>The smart scheduler</w:t>
      </w:r>
    </w:p>
    <w:p w14:paraId="012724F9" w14:textId="7FA8AD6D" w:rsidR="001277EF" w:rsidRPr="008273B2" w:rsidRDefault="0095622F" w:rsidP="000667BE">
      <w:pPr>
        <w:pStyle w:val="NoSpacing"/>
        <w:spacing w:line="360" w:lineRule="auto"/>
        <w:ind w:firstLine="432"/>
        <w:rPr>
          <w:sz w:val="28"/>
          <w:szCs w:val="28"/>
        </w:rPr>
      </w:pP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  <w:r w:rsidRPr="008273B2">
        <w:rPr>
          <w:sz w:val="28"/>
          <w:szCs w:val="28"/>
        </w:rPr>
        <w:tab/>
      </w:r>
    </w:p>
    <w:p w14:paraId="657E4AD8" w14:textId="21C446A8" w:rsidR="000667BE" w:rsidRPr="008273B2" w:rsidRDefault="0095622F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 w:rsidRPr="008273B2">
        <w:rPr>
          <w:rFonts w:ascii="Times New Roman" w:hAnsi="Times New Roman" w:cs="Times New Roman"/>
          <w:sz w:val="28"/>
          <w:szCs w:val="28"/>
        </w:rPr>
        <w:t>The aim of our company</w:t>
      </w:r>
      <w:r w:rsidR="000667BE" w:rsidRPr="008273B2">
        <w:rPr>
          <w:rFonts w:ascii="Times New Roman" w:hAnsi="Times New Roman" w:cs="Times New Roman"/>
          <w:sz w:val="28"/>
          <w:szCs w:val="28"/>
        </w:rPr>
        <w:t xml:space="preserve"> is to create a smart scheduler for realizing and helping fellow students maintain a more organized and clean-living environment. In order to aid the tenants with our service, we have come up with a simple but effective approach. We are going to create an application that has a simple calendar with tasks, an announcement section, for the ease of communication from the landlord to the tenants, a grading system, for motivating the residents, </w:t>
      </w:r>
      <w:r w:rsidR="008273B2">
        <w:rPr>
          <w:rFonts w:ascii="Times New Roman" w:hAnsi="Times New Roman" w:cs="Times New Roman"/>
          <w:sz w:val="28"/>
          <w:szCs w:val="28"/>
        </w:rPr>
        <w:t xml:space="preserve">an anonymous complaint system, for last-resort actions, </w:t>
      </w:r>
      <w:r w:rsidR="000667BE" w:rsidRPr="008273B2">
        <w:rPr>
          <w:rFonts w:ascii="Times New Roman" w:hAnsi="Times New Roman" w:cs="Times New Roman"/>
          <w:sz w:val="28"/>
          <w:szCs w:val="28"/>
        </w:rPr>
        <w:t xml:space="preserve">and last but not least, a chat room for the inhabitants to communicate between one another. </w:t>
      </w:r>
    </w:p>
    <w:p w14:paraId="2D6092C1" w14:textId="77777777" w:rsidR="000667BE" w:rsidRPr="008273B2" w:rsidRDefault="000667BE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11996A93" w14:textId="7E615B92" w:rsidR="00A40C78" w:rsidRPr="008273B2" w:rsidRDefault="000667BE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 w:rsidRPr="008273B2">
        <w:rPr>
          <w:rFonts w:ascii="Times New Roman" w:hAnsi="Times New Roman" w:cs="Times New Roman"/>
          <w:sz w:val="28"/>
          <w:szCs w:val="28"/>
        </w:rPr>
        <w:t>The stakeholder</w:t>
      </w:r>
      <w:r w:rsidR="006C1266" w:rsidRPr="008273B2">
        <w:rPr>
          <w:rFonts w:ascii="Times New Roman" w:hAnsi="Times New Roman" w:cs="Times New Roman"/>
          <w:sz w:val="28"/>
          <w:szCs w:val="28"/>
        </w:rPr>
        <w:t>s</w:t>
      </w:r>
      <w:r w:rsidRPr="008273B2">
        <w:rPr>
          <w:rFonts w:ascii="Times New Roman" w:hAnsi="Times New Roman" w:cs="Times New Roman"/>
          <w:sz w:val="28"/>
          <w:szCs w:val="28"/>
        </w:rPr>
        <w:t xml:space="preserve"> involved in this project are Aleksandar Todorov (3787842), Michael Bahchevanov (3806596), Kristiyan Strahilov (3807487), Michael Groenewegen van der Weijden (3842401). The team leader in this project is Michael Bahchevanov.</w:t>
      </w:r>
    </w:p>
    <w:p w14:paraId="2B9A664A" w14:textId="77777777" w:rsidR="000667BE" w:rsidRPr="008273B2" w:rsidRDefault="000667BE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4A0FCA8C" w14:textId="58775C35" w:rsidR="00A40C78" w:rsidRPr="008273B2" w:rsidRDefault="000667BE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 w:rsidRPr="008273B2">
        <w:rPr>
          <w:rFonts w:ascii="Times New Roman" w:hAnsi="Times New Roman" w:cs="Times New Roman"/>
          <w:sz w:val="28"/>
          <w:szCs w:val="28"/>
        </w:rPr>
        <w:t xml:space="preserve">The application is aimed towards a </w:t>
      </w:r>
      <w:r w:rsidR="006C1266" w:rsidRPr="008273B2">
        <w:rPr>
          <w:rFonts w:ascii="Times New Roman" w:hAnsi="Times New Roman" w:cs="Times New Roman"/>
          <w:sz w:val="28"/>
          <w:szCs w:val="28"/>
        </w:rPr>
        <w:t>limited range of users, primarily tenants and landlords.</w:t>
      </w:r>
      <w:r w:rsidR="008273B2">
        <w:rPr>
          <w:rFonts w:ascii="Times New Roman" w:hAnsi="Times New Roman" w:cs="Times New Roman"/>
          <w:sz w:val="28"/>
          <w:szCs w:val="28"/>
        </w:rPr>
        <w:t xml:space="preserve"> Its objective is in aiding the users by allowing them to control a schedule and filing complaints for a higher authority to resolve.</w:t>
      </w:r>
    </w:p>
    <w:p w14:paraId="3F22E044" w14:textId="77777777" w:rsidR="00A40C78" w:rsidRPr="008273B2" w:rsidRDefault="00A40C78" w:rsidP="008273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EEAF0B" w14:textId="58D17893" w:rsidR="008273B2" w:rsidRDefault="00A40C78" w:rsidP="008273B2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 w:rsidRPr="008273B2">
        <w:rPr>
          <w:rFonts w:ascii="Times New Roman" w:hAnsi="Times New Roman" w:cs="Times New Roman"/>
          <w:sz w:val="28"/>
          <w:szCs w:val="28"/>
        </w:rPr>
        <w:t>We will be adding a calendar, a point system – grading the tenants based on their behavior</w:t>
      </w:r>
      <w:r w:rsidR="008273B2">
        <w:rPr>
          <w:rFonts w:ascii="Times New Roman" w:hAnsi="Times New Roman" w:cs="Times New Roman"/>
          <w:sz w:val="28"/>
          <w:szCs w:val="28"/>
        </w:rPr>
        <w:t>, an announcement panel only for the landlord to control, a chatroom</w:t>
      </w:r>
      <w:r w:rsidRPr="008273B2">
        <w:rPr>
          <w:rFonts w:ascii="Times New Roman" w:hAnsi="Times New Roman" w:cs="Times New Roman"/>
          <w:sz w:val="28"/>
          <w:szCs w:val="28"/>
        </w:rPr>
        <w:t xml:space="preserve"> and an anonymous complain</w:t>
      </w:r>
      <w:r w:rsidR="008273B2">
        <w:rPr>
          <w:rFonts w:ascii="Times New Roman" w:hAnsi="Times New Roman" w:cs="Times New Roman"/>
          <w:sz w:val="28"/>
          <w:szCs w:val="28"/>
        </w:rPr>
        <w:t>t</w:t>
      </w:r>
      <w:r w:rsidRPr="008273B2"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770B9137" w14:textId="77777777" w:rsidR="008273B2" w:rsidRDefault="008273B2" w:rsidP="008273B2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2F7039A9" w14:textId="44185422" w:rsidR="008273B2" w:rsidRPr="008273B2" w:rsidRDefault="008273B2" w:rsidP="008273B2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time schedule for completing the deliverables is as follows:</w:t>
      </w:r>
    </w:p>
    <w:p w14:paraId="11EDFDB0" w14:textId="601FCFE2" w:rsidR="009A2499" w:rsidRPr="008273B2" w:rsidRDefault="008273B2" w:rsidP="000667BE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A2499" w:rsidRPr="008273B2">
        <w:rPr>
          <w:rFonts w:ascii="Times New Roman" w:hAnsi="Times New Roman" w:cs="Times New Roman"/>
          <w:sz w:val="28"/>
          <w:szCs w:val="28"/>
        </w:rPr>
        <w:t xml:space="preserve">GUI will be the first aspect </w:t>
      </w:r>
      <w:r>
        <w:rPr>
          <w:rFonts w:ascii="Times New Roman" w:hAnsi="Times New Roman" w:cs="Times New Roman"/>
          <w:sz w:val="28"/>
          <w:szCs w:val="28"/>
        </w:rPr>
        <w:t>we will complete it in the shortest notice, since it is essential for the functioning of the application.</w:t>
      </w:r>
    </w:p>
    <w:p w14:paraId="6CED1720" w14:textId="307A50A4" w:rsidR="009A2499" w:rsidRPr="008273B2" w:rsidRDefault="008273B2" w:rsidP="000667BE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announcement panel</w:t>
      </w:r>
      <w:r w:rsidR="00B44DA9">
        <w:rPr>
          <w:rFonts w:ascii="Times New Roman" w:hAnsi="Times New Roman" w:cs="Times New Roman"/>
          <w:sz w:val="28"/>
          <w:szCs w:val="28"/>
        </w:rPr>
        <w:t>, chat room and the anonymous complaint system</w:t>
      </w:r>
      <w:r>
        <w:rPr>
          <w:rFonts w:ascii="Times New Roman" w:hAnsi="Times New Roman" w:cs="Times New Roman"/>
          <w:sz w:val="28"/>
          <w:szCs w:val="28"/>
        </w:rPr>
        <w:t xml:space="preserve"> will be our next priority, since it is based around communication between two systems.</w:t>
      </w:r>
    </w:p>
    <w:p w14:paraId="32795DFA" w14:textId="22D814E4" w:rsidR="009A2499" w:rsidRPr="008273B2" w:rsidRDefault="008273B2" w:rsidP="000667BE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grading system is our next objective, since it requires more work and is harder to implement.</w:t>
      </w:r>
    </w:p>
    <w:p w14:paraId="38A63DEB" w14:textId="738044AB" w:rsidR="009A2499" w:rsidRDefault="008273B2" w:rsidP="00B44DA9">
      <w:pPr>
        <w:pStyle w:val="ListParagraph"/>
        <w:numPr>
          <w:ilvl w:val="0"/>
          <w:numId w:val="25"/>
        </w:numPr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calendar is going to be our next step in the implementation process, since it is </w:t>
      </w:r>
      <w:r w:rsidR="00B44DA9">
        <w:rPr>
          <w:rFonts w:ascii="Times New Roman" w:hAnsi="Times New Roman" w:cs="Times New Roman"/>
          <w:sz w:val="28"/>
          <w:szCs w:val="28"/>
        </w:rPr>
        <w:t>the most manipulatable element in the application.</w:t>
      </w:r>
    </w:p>
    <w:p w14:paraId="422353C4" w14:textId="60516BF4" w:rsidR="009A2499" w:rsidRPr="008273B2" w:rsidRDefault="009A2499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</w:p>
    <w:p w14:paraId="2EA7631B" w14:textId="433673DD" w:rsidR="009A2499" w:rsidRPr="008273B2" w:rsidRDefault="00B44DA9" w:rsidP="000667BE">
      <w:pPr>
        <w:pStyle w:val="ListParagraph"/>
        <w:spacing w:line="360" w:lineRule="auto"/>
        <w:ind w:left="0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problems that may impede the process of the project will be in four general categories - i</w:t>
      </w:r>
      <w:r w:rsidR="009A2499" w:rsidRPr="008273B2">
        <w:rPr>
          <w:rFonts w:ascii="Times New Roman" w:hAnsi="Times New Roman" w:cs="Times New Roman"/>
          <w:sz w:val="28"/>
          <w:szCs w:val="28"/>
        </w:rPr>
        <w:t>nternal communication issues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9A2499" w:rsidRPr="008273B2">
        <w:rPr>
          <w:rFonts w:ascii="Times New Roman" w:hAnsi="Times New Roman" w:cs="Times New Roman"/>
          <w:sz w:val="28"/>
          <w:szCs w:val="28"/>
        </w:rPr>
        <w:t xml:space="preserve"> mismanagement of time</w:t>
      </w:r>
      <w:r>
        <w:rPr>
          <w:rFonts w:ascii="Times New Roman" w:hAnsi="Times New Roman" w:cs="Times New Roman"/>
          <w:sz w:val="28"/>
          <w:szCs w:val="28"/>
        </w:rPr>
        <w:t>, s</w:t>
      </w:r>
      <w:r w:rsidR="00E076EE" w:rsidRPr="008273B2">
        <w:rPr>
          <w:rFonts w:ascii="Times New Roman" w:hAnsi="Times New Roman" w:cs="Times New Roman"/>
          <w:sz w:val="28"/>
          <w:szCs w:val="28"/>
        </w:rPr>
        <w:t>udden health issues</w:t>
      </w:r>
      <w:r>
        <w:rPr>
          <w:rFonts w:ascii="Times New Roman" w:hAnsi="Times New Roman" w:cs="Times New Roman"/>
          <w:sz w:val="28"/>
          <w:szCs w:val="28"/>
        </w:rPr>
        <w:t xml:space="preserve"> and a l</w:t>
      </w:r>
      <w:r w:rsidR="00E076EE" w:rsidRPr="008273B2">
        <w:rPr>
          <w:rFonts w:ascii="Times New Roman" w:hAnsi="Times New Roman" w:cs="Times New Roman"/>
          <w:sz w:val="28"/>
          <w:szCs w:val="28"/>
        </w:rPr>
        <w:t xml:space="preserve">imited </w:t>
      </w:r>
      <w:r>
        <w:rPr>
          <w:rFonts w:ascii="Times New Roman" w:hAnsi="Times New Roman" w:cs="Times New Roman"/>
          <w:sz w:val="28"/>
          <w:szCs w:val="28"/>
        </w:rPr>
        <w:t>knowledge on a particular aspect of the project.</w:t>
      </w:r>
      <w:bookmarkStart w:id="0" w:name="_GoBack"/>
      <w:bookmarkEnd w:id="0"/>
    </w:p>
    <w:sectPr w:rsidR="009A2499" w:rsidRPr="008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357444"/>
    <w:multiLevelType w:val="hybridMultilevel"/>
    <w:tmpl w:val="5FD63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606B87"/>
    <w:multiLevelType w:val="hybridMultilevel"/>
    <w:tmpl w:val="EF96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EF"/>
    <w:rsid w:val="000667BE"/>
    <w:rsid w:val="001277EF"/>
    <w:rsid w:val="00201E03"/>
    <w:rsid w:val="00233AA1"/>
    <w:rsid w:val="00645252"/>
    <w:rsid w:val="006C1266"/>
    <w:rsid w:val="006D3D74"/>
    <w:rsid w:val="008273B2"/>
    <w:rsid w:val="0083569A"/>
    <w:rsid w:val="0095622F"/>
    <w:rsid w:val="009A2499"/>
    <w:rsid w:val="00A40C78"/>
    <w:rsid w:val="00A9204E"/>
    <w:rsid w:val="00B44DA9"/>
    <w:rsid w:val="00E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86F6"/>
  <w15:chartTrackingRefBased/>
  <w15:docId w15:val="{93DC406E-6DD7-4FD9-A0CF-12EDDD09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277EF"/>
    <w:pPr>
      <w:ind w:left="720"/>
      <w:contextualSpacing/>
    </w:pPr>
  </w:style>
  <w:style w:type="paragraph" w:styleId="NoSpacing">
    <w:name w:val="No Spacing"/>
    <w:uiPriority w:val="1"/>
    <w:qFormat/>
    <w:rsid w:val="0095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u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Bahchevanov,Michael M.Y.</cp:lastModifiedBy>
  <cp:revision>4</cp:revision>
  <dcterms:created xsi:type="dcterms:W3CDTF">2019-12-02T13:28:00Z</dcterms:created>
  <dcterms:modified xsi:type="dcterms:W3CDTF">2019-12-03T09:50:00Z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